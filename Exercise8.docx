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27B0C" w14:textId="009FBF46" w:rsidR="003537F2" w:rsidRPr="00E44ADE" w:rsidRDefault="003537F2" w:rsidP="003537F2">
      <w:pPr>
        <w:rPr>
          <w:rFonts w:cstheme="minorHAnsi"/>
          <w:b/>
          <w:bCs/>
        </w:rPr>
      </w:pPr>
      <w:r w:rsidRPr="00E44ADE">
        <w:rPr>
          <w:rFonts w:cstheme="minorHAnsi"/>
          <w:b/>
          <w:bCs/>
        </w:rPr>
        <w:t>Exercise NO:</w:t>
      </w:r>
      <w:r w:rsidR="00884CD6" w:rsidRPr="00E44ADE">
        <w:rPr>
          <w:rFonts w:cstheme="minorHAnsi"/>
          <w:b/>
          <w:bCs/>
        </w:rPr>
        <w:t>8</w:t>
      </w:r>
    </w:p>
    <w:p w14:paraId="3FC5ABF1" w14:textId="77777777" w:rsidR="003537F2" w:rsidRPr="00E44ADE" w:rsidRDefault="003537F2" w:rsidP="003537F2">
      <w:pPr>
        <w:rPr>
          <w:rFonts w:cstheme="minorHAnsi"/>
          <w:b/>
          <w:bCs/>
        </w:rPr>
      </w:pPr>
    </w:p>
    <w:p w14:paraId="6A635682" w14:textId="1E65F047" w:rsidR="003537F2" w:rsidRPr="00E44ADE" w:rsidRDefault="003537F2" w:rsidP="003537F2">
      <w:pPr>
        <w:rPr>
          <w:rFonts w:cstheme="minorHAnsi"/>
          <w:b/>
          <w:bCs/>
        </w:rPr>
      </w:pPr>
      <w:r w:rsidRPr="00E44ADE">
        <w:rPr>
          <w:rFonts w:cstheme="minorHAnsi"/>
          <w:b/>
          <w:bCs/>
        </w:rPr>
        <w:t xml:space="preserve">DATE: </w:t>
      </w:r>
      <w:r w:rsidR="00884CD6" w:rsidRPr="00E44ADE">
        <w:rPr>
          <w:rFonts w:cstheme="minorHAnsi"/>
          <w:b/>
          <w:bCs/>
        </w:rPr>
        <w:t>23</w:t>
      </w:r>
      <w:r w:rsidRPr="00E44ADE">
        <w:rPr>
          <w:rFonts w:cstheme="minorHAnsi"/>
          <w:b/>
          <w:bCs/>
        </w:rPr>
        <w:t>/10/2020</w:t>
      </w:r>
    </w:p>
    <w:p w14:paraId="0B2BFEC2" w14:textId="31D91C83" w:rsidR="003537F2" w:rsidRPr="00E44ADE" w:rsidRDefault="003537F2" w:rsidP="003537F2">
      <w:pPr>
        <w:rPr>
          <w:rFonts w:cstheme="minorHAnsi"/>
        </w:rPr>
      </w:pPr>
    </w:p>
    <w:p w14:paraId="7127A4BB" w14:textId="77777777" w:rsidR="003537F2" w:rsidRPr="00E44ADE" w:rsidRDefault="003537F2" w:rsidP="003537F2">
      <w:pPr>
        <w:rPr>
          <w:rFonts w:cstheme="minorHAnsi"/>
        </w:rPr>
      </w:pPr>
    </w:p>
    <w:p w14:paraId="4D55A8EA" w14:textId="6506B66E" w:rsidR="003537F2" w:rsidRPr="00E44ADE" w:rsidRDefault="003537F2" w:rsidP="003537F2">
      <w:pPr>
        <w:rPr>
          <w:rFonts w:cstheme="minorHAnsi"/>
          <w:b/>
          <w:bCs/>
        </w:rPr>
      </w:pPr>
      <w:r w:rsidRPr="00E44ADE">
        <w:rPr>
          <w:rFonts w:cstheme="minorHAnsi"/>
          <w:b/>
          <w:bCs/>
        </w:rPr>
        <w:t>AIM:</w:t>
      </w:r>
    </w:p>
    <w:p w14:paraId="4D918A0E" w14:textId="636A0ABC" w:rsidR="003537F2" w:rsidRPr="00E44ADE" w:rsidRDefault="003537F2" w:rsidP="003537F2">
      <w:pPr>
        <w:rPr>
          <w:rFonts w:cstheme="minorHAnsi"/>
        </w:rPr>
      </w:pPr>
    </w:p>
    <w:p w14:paraId="53386B2A" w14:textId="511914C3" w:rsidR="003537F2" w:rsidRPr="00E44ADE" w:rsidRDefault="00884CD6" w:rsidP="003537F2">
      <w:pPr>
        <w:rPr>
          <w:rFonts w:cstheme="minorHAnsi"/>
        </w:rPr>
      </w:pPr>
      <w:r w:rsidRPr="00E44ADE">
        <w:rPr>
          <w:rFonts w:cstheme="minorHAnsi"/>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54BE20D0" w14:textId="77777777" w:rsidR="00884CD6" w:rsidRPr="00E44ADE" w:rsidRDefault="00884CD6" w:rsidP="003537F2">
      <w:pPr>
        <w:rPr>
          <w:rFonts w:cstheme="minorHAnsi"/>
          <w:b/>
          <w:bCs/>
        </w:rPr>
      </w:pPr>
    </w:p>
    <w:p w14:paraId="22A5A855" w14:textId="4A3E57E1" w:rsidR="003537F2" w:rsidRPr="00E44ADE" w:rsidRDefault="003537F2" w:rsidP="003537F2">
      <w:pPr>
        <w:rPr>
          <w:rFonts w:cstheme="minorHAnsi"/>
        </w:rPr>
      </w:pPr>
      <w:r w:rsidRPr="00E44ADE">
        <w:rPr>
          <w:rFonts w:cstheme="minorHAnsi"/>
          <w:b/>
          <w:bCs/>
        </w:rPr>
        <w:t>PROGRAM</w:t>
      </w:r>
      <w:r w:rsidRPr="00E44ADE">
        <w:rPr>
          <w:rFonts w:cstheme="minorHAnsi"/>
        </w:rPr>
        <w:t>:</w:t>
      </w:r>
    </w:p>
    <w:p w14:paraId="3D262E03" w14:textId="7CC00E2A" w:rsidR="003537F2" w:rsidRPr="00E44ADE" w:rsidRDefault="003537F2" w:rsidP="003537F2">
      <w:pPr>
        <w:rPr>
          <w:rFonts w:cstheme="minorHAnsi"/>
        </w:rPr>
      </w:pPr>
    </w:p>
    <w:p w14:paraId="4B3D5837" w14:textId="77777777" w:rsidR="00884CD6" w:rsidRPr="00E44ADE" w:rsidRDefault="00884CD6" w:rsidP="00884CD6">
      <w:pPr>
        <w:rPr>
          <w:rFonts w:cstheme="minorHAnsi"/>
        </w:rPr>
      </w:pPr>
      <w:r w:rsidRPr="00E44ADE">
        <w:rPr>
          <w:rFonts w:cstheme="minorHAnsi"/>
        </w:rPr>
        <w:t>def last(n):</w:t>
      </w:r>
    </w:p>
    <w:p w14:paraId="0B6E0EB3" w14:textId="77777777" w:rsidR="00884CD6" w:rsidRPr="00E44ADE" w:rsidRDefault="00884CD6" w:rsidP="00884CD6">
      <w:pPr>
        <w:rPr>
          <w:rFonts w:cstheme="minorHAnsi"/>
        </w:rPr>
      </w:pPr>
      <w:r w:rsidRPr="00E44ADE">
        <w:rPr>
          <w:rFonts w:cstheme="minorHAnsi"/>
        </w:rPr>
        <w:t xml:space="preserve">    return </w:t>
      </w:r>
      <w:proofErr w:type="gramStart"/>
      <w:r w:rsidRPr="00E44ADE">
        <w:rPr>
          <w:rFonts w:cstheme="minorHAnsi"/>
        </w:rPr>
        <w:t>n[</w:t>
      </w:r>
      <w:proofErr w:type="gramEnd"/>
      <w:r w:rsidRPr="00E44ADE">
        <w:rPr>
          <w:rFonts w:cstheme="minorHAnsi"/>
        </w:rPr>
        <w:t>-1]</w:t>
      </w:r>
    </w:p>
    <w:p w14:paraId="18369EE7" w14:textId="77777777" w:rsidR="00884CD6" w:rsidRPr="00E44ADE" w:rsidRDefault="00884CD6" w:rsidP="00884CD6">
      <w:pPr>
        <w:rPr>
          <w:rFonts w:cstheme="minorHAnsi"/>
        </w:rPr>
      </w:pPr>
      <w:r w:rsidRPr="00E44ADE">
        <w:rPr>
          <w:rFonts w:cstheme="minorHAnsi"/>
        </w:rPr>
        <w:t>def sort(</w:t>
      </w:r>
      <w:proofErr w:type="spellStart"/>
      <w:r w:rsidRPr="00E44ADE">
        <w:rPr>
          <w:rFonts w:cstheme="minorHAnsi"/>
        </w:rPr>
        <w:t>list_of_tuples</w:t>
      </w:r>
      <w:proofErr w:type="spellEnd"/>
      <w:r w:rsidRPr="00E44ADE">
        <w:rPr>
          <w:rFonts w:cstheme="minorHAnsi"/>
        </w:rPr>
        <w:t>):</w:t>
      </w:r>
    </w:p>
    <w:p w14:paraId="027ACE67" w14:textId="77777777" w:rsidR="00884CD6" w:rsidRPr="00E44ADE" w:rsidRDefault="00884CD6" w:rsidP="00884CD6">
      <w:pPr>
        <w:rPr>
          <w:rFonts w:cstheme="minorHAnsi"/>
        </w:rPr>
      </w:pPr>
      <w:r w:rsidRPr="00E44ADE">
        <w:rPr>
          <w:rFonts w:cstheme="minorHAnsi"/>
        </w:rPr>
        <w:t xml:space="preserve">    return sorted(</w:t>
      </w:r>
      <w:proofErr w:type="spellStart"/>
      <w:r w:rsidRPr="00E44ADE">
        <w:rPr>
          <w:rFonts w:cstheme="minorHAnsi"/>
        </w:rPr>
        <w:t>list_of_</w:t>
      </w:r>
      <w:proofErr w:type="gramStart"/>
      <w:r w:rsidRPr="00E44ADE">
        <w:rPr>
          <w:rFonts w:cstheme="minorHAnsi"/>
        </w:rPr>
        <w:t>tuples,key</w:t>
      </w:r>
      <w:proofErr w:type="spellEnd"/>
      <w:proofErr w:type="gramEnd"/>
      <w:r w:rsidRPr="00E44ADE">
        <w:rPr>
          <w:rFonts w:cstheme="minorHAnsi"/>
        </w:rPr>
        <w:t>=last)</w:t>
      </w:r>
    </w:p>
    <w:p w14:paraId="3C4CE7A9" w14:textId="77777777" w:rsidR="00884CD6" w:rsidRPr="00E44ADE" w:rsidRDefault="00884CD6" w:rsidP="00884CD6">
      <w:pPr>
        <w:rPr>
          <w:rFonts w:cstheme="minorHAnsi"/>
        </w:rPr>
      </w:pPr>
    </w:p>
    <w:p w14:paraId="6D60189C" w14:textId="77777777" w:rsidR="00884CD6" w:rsidRPr="00E44ADE" w:rsidRDefault="00884CD6" w:rsidP="00884CD6">
      <w:pPr>
        <w:rPr>
          <w:rFonts w:cstheme="minorHAnsi"/>
        </w:rPr>
      </w:pPr>
      <w:r w:rsidRPr="00E44ADE">
        <w:rPr>
          <w:rFonts w:cstheme="minorHAnsi"/>
        </w:rPr>
        <w:t>n=int(</w:t>
      </w:r>
      <w:proofErr w:type="gramStart"/>
      <w:r w:rsidRPr="00E44ADE">
        <w:rPr>
          <w:rFonts w:cstheme="minorHAnsi"/>
        </w:rPr>
        <w:t>input(</w:t>
      </w:r>
      <w:proofErr w:type="gramEnd"/>
      <w:r w:rsidRPr="00E44ADE">
        <w:rPr>
          <w:rFonts w:cstheme="minorHAnsi"/>
        </w:rPr>
        <w:t>))</w:t>
      </w:r>
    </w:p>
    <w:p w14:paraId="1A9CFDD4" w14:textId="77777777" w:rsidR="00884CD6" w:rsidRPr="00E44ADE" w:rsidRDefault="00884CD6" w:rsidP="00884CD6">
      <w:pPr>
        <w:rPr>
          <w:rFonts w:cstheme="minorHAnsi"/>
        </w:rPr>
      </w:pPr>
      <w:proofErr w:type="spellStart"/>
      <w:r w:rsidRPr="00E44ADE">
        <w:rPr>
          <w:rFonts w:cstheme="minorHAnsi"/>
        </w:rPr>
        <w:t>lst</w:t>
      </w:r>
      <w:proofErr w:type="spellEnd"/>
      <w:proofErr w:type="gramStart"/>
      <w:r w:rsidRPr="00E44ADE">
        <w:rPr>
          <w:rFonts w:cstheme="minorHAnsi"/>
        </w:rPr>
        <w:t>=[</w:t>
      </w:r>
      <w:proofErr w:type="gramEnd"/>
      <w:r w:rsidRPr="00E44ADE">
        <w:rPr>
          <w:rFonts w:cstheme="minorHAnsi"/>
        </w:rPr>
        <w:t>]</w:t>
      </w:r>
    </w:p>
    <w:p w14:paraId="13C269E3" w14:textId="77777777" w:rsidR="00884CD6" w:rsidRPr="00E44ADE" w:rsidRDefault="00884CD6" w:rsidP="00884CD6">
      <w:pPr>
        <w:rPr>
          <w:rFonts w:cstheme="minorHAnsi"/>
        </w:rPr>
      </w:pPr>
      <w:r w:rsidRPr="00E44ADE">
        <w:rPr>
          <w:rFonts w:cstheme="minorHAnsi"/>
        </w:rPr>
        <w:t>cube</w:t>
      </w:r>
      <w:proofErr w:type="gramStart"/>
      <w:r w:rsidRPr="00E44ADE">
        <w:rPr>
          <w:rFonts w:cstheme="minorHAnsi"/>
        </w:rPr>
        <w:t>=[</w:t>
      </w:r>
      <w:proofErr w:type="gramEnd"/>
      <w:r w:rsidRPr="00E44ADE">
        <w:rPr>
          <w:rFonts w:cstheme="minorHAnsi"/>
        </w:rPr>
        <w:t>]</w:t>
      </w:r>
    </w:p>
    <w:p w14:paraId="2464E1F6" w14:textId="77777777" w:rsidR="00884CD6" w:rsidRPr="00E44ADE" w:rsidRDefault="00884CD6" w:rsidP="00884CD6">
      <w:pPr>
        <w:rPr>
          <w:rFonts w:cstheme="minorHAnsi"/>
        </w:rPr>
      </w:pPr>
    </w:p>
    <w:p w14:paraId="4D3D728F" w14:textId="77777777" w:rsidR="00884CD6" w:rsidRPr="00E44ADE" w:rsidRDefault="00884CD6" w:rsidP="00884CD6">
      <w:pPr>
        <w:rPr>
          <w:rFonts w:cstheme="minorHAnsi"/>
        </w:rPr>
      </w:pPr>
      <w:r w:rsidRPr="00E44ADE">
        <w:rPr>
          <w:rFonts w:cstheme="minorHAnsi"/>
        </w:rPr>
        <w:t xml:space="preserve">for </w:t>
      </w:r>
      <w:proofErr w:type="spellStart"/>
      <w:r w:rsidRPr="00E44ADE">
        <w:rPr>
          <w:rFonts w:cstheme="minorHAnsi"/>
        </w:rPr>
        <w:t>i</w:t>
      </w:r>
      <w:proofErr w:type="spellEnd"/>
      <w:r w:rsidRPr="00E44ADE">
        <w:rPr>
          <w:rFonts w:cstheme="minorHAnsi"/>
        </w:rPr>
        <w:t xml:space="preserve"> in range(n):</w:t>
      </w:r>
    </w:p>
    <w:p w14:paraId="4960A9C5" w14:textId="77777777" w:rsidR="00884CD6" w:rsidRPr="00E44ADE" w:rsidRDefault="00884CD6" w:rsidP="00884CD6">
      <w:pPr>
        <w:rPr>
          <w:rFonts w:cstheme="minorHAnsi"/>
        </w:rPr>
      </w:pPr>
      <w:r w:rsidRPr="00E44ADE">
        <w:rPr>
          <w:rFonts w:cstheme="minorHAnsi"/>
        </w:rPr>
        <w:t xml:space="preserve">    a=int(</w:t>
      </w:r>
      <w:proofErr w:type="gramStart"/>
      <w:r w:rsidRPr="00E44ADE">
        <w:rPr>
          <w:rFonts w:cstheme="minorHAnsi"/>
        </w:rPr>
        <w:t>input(</w:t>
      </w:r>
      <w:proofErr w:type="gramEnd"/>
      <w:r w:rsidRPr="00E44ADE">
        <w:rPr>
          <w:rFonts w:cstheme="minorHAnsi"/>
        </w:rPr>
        <w:t>))</w:t>
      </w:r>
    </w:p>
    <w:p w14:paraId="1C5DD1E5" w14:textId="77777777" w:rsidR="00884CD6" w:rsidRPr="00E44ADE" w:rsidRDefault="00884CD6" w:rsidP="00884CD6">
      <w:pPr>
        <w:rPr>
          <w:rFonts w:cstheme="minorHAnsi"/>
        </w:rPr>
      </w:pPr>
      <w:r w:rsidRPr="00E44ADE">
        <w:rPr>
          <w:rFonts w:cstheme="minorHAnsi"/>
        </w:rPr>
        <w:t xml:space="preserve">    </w:t>
      </w:r>
      <w:proofErr w:type="spellStart"/>
      <w:proofErr w:type="gramStart"/>
      <w:r w:rsidRPr="00E44ADE">
        <w:rPr>
          <w:rFonts w:cstheme="minorHAnsi"/>
        </w:rPr>
        <w:t>lst.append</w:t>
      </w:r>
      <w:proofErr w:type="spellEnd"/>
      <w:proofErr w:type="gramEnd"/>
      <w:r w:rsidRPr="00E44ADE">
        <w:rPr>
          <w:rFonts w:cstheme="minorHAnsi"/>
        </w:rPr>
        <w:t>(a)</w:t>
      </w:r>
    </w:p>
    <w:p w14:paraId="564A042C" w14:textId="77777777" w:rsidR="00884CD6" w:rsidRPr="00E44ADE" w:rsidRDefault="00884CD6" w:rsidP="00884CD6">
      <w:pPr>
        <w:rPr>
          <w:rFonts w:cstheme="minorHAnsi"/>
        </w:rPr>
      </w:pPr>
      <w:r w:rsidRPr="00E44ADE">
        <w:rPr>
          <w:rFonts w:cstheme="minorHAnsi"/>
        </w:rPr>
        <w:t xml:space="preserve">    b=a*a*a</w:t>
      </w:r>
    </w:p>
    <w:p w14:paraId="708EFED9" w14:textId="77777777" w:rsidR="00884CD6" w:rsidRPr="00E44ADE" w:rsidRDefault="00884CD6" w:rsidP="00884CD6">
      <w:pPr>
        <w:rPr>
          <w:rFonts w:cstheme="minorHAnsi"/>
        </w:rPr>
      </w:pPr>
      <w:r w:rsidRPr="00E44ADE">
        <w:rPr>
          <w:rFonts w:cstheme="minorHAnsi"/>
        </w:rPr>
        <w:t xml:space="preserve">    </w:t>
      </w:r>
      <w:proofErr w:type="spellStart"/>
      <w:proofErr w:type="gramStart"/>
      <w:r w:rsidRPr="00E44ADE">
        <w:rPr>
          <w:rFonts w:cstheme="minorHAnsi"/>
        </w:rPr>
        <w:t>cube.append</w:t>
      </w:r>
      <w:proofErr w:type="spellEnd"/>
      <w:proofErr w:type="gramEnd"/>
      <w:r w:rsidRPr="00E44ADE">
        <w:rPr>
          <w:rFonts w:cstheme="minorHAnsi"/>
        </w:rPr>
        <w:t>(b)</w:t>
      </w:r>
    </w:p>
    <w:p w14:paraId="38D3B621" w14:textId="77777777" w:rsidR="00884CD6" w:rsidRPr="00E44ADE" w:rsidRDefault="00884CD6" w:rsidP="00884CD6">
      <w:pPr>
        <w:rPr>
          <w:rFonts w:cstheme="minorHAnsi"/>
        </w:rPr>
      </w:pPr>
      <w:proofErr w:type="spellStart"/>
      <w:r w:rsidRPr="00E44ADE">
        <w:rPr>
          <w:rFonts w:cstheme="minorHAnsi"/>
        </w:rPr>
        <w:t>list_of_tuples</w:t>
      </w:r>
      <w:proofErr w:type="spellEnd"/>
      <w:r w:rsidRPr="00E44ADE">
        <w:rPr>
          <w:rFonts w:cstheme="minorHAnsi"/>
        </w:rPr>
        <w:t>=list(zip(</w:t>
      </w:r>
      <w:proofErr w:type="spellStart"/>
      <w:proofErr w:type="gramStart"/>
      <w:r w:rsidRPr="00E44ADE">
        <w:rPr>
          <w:rFonts w:cstheme="minorHAnsi"/>
        </w:rPr>
        <w:t>lst,cube</w:t>
      </w:r>
      <w:proofErr w:type="spellEnd"/>
      <w:proofErr w:type="gramEnd"/>
      <w:r w:rsidRPr="00E44ADE">
        <w:rPr>
          <w:rFonts w:cstheme="minorHAnsi"/>
        </w:rPr>
        <w:t>))</w:t>
      </w:r>
    </w:p>
    <w:p w14:paraId="2CFEEE06" w14:textId="77777777" w:rsidR="00884CD6" w:rsidRPr="00E44ADE" w:rsidRDefault="00884CD6" w:rsidP="00884CD6">
      <w:pPr>
        <w:rPr>
          <w:rFonts w:cstheme="minorHAnsi"/>
        </w:rPr>
      </w:pPr>
      <w:r w:rsidRPr="00E44ADE">
        <w:rPr>
          <w:rFonts w:cstheme="minorHAnsi"/>
        </w:rPr>
        <w:t>print(</w:t>
      </w:r>
      <w:proofErr w:type="spellStart"/>
      <w:r w:rsidRPr="00E44ADE">
        <w:rPr>
          <w:rFonts w:cstheme="minorHAnsi"/>
        </w:rPr>
        <w:t>list_of_tuples</w:t>
      </w:r>
      <w:proofErr w:type="spellEnd"/>
      <w:r w:rsidRPr="00E44ADE">
        <w:rPr>
          <w:rFonts w:cstheme="minorHAnsi"/>
        </w:rPr>
        <w:t>)</w:t>
      </w:r>
    </w:p>
    <w:p w14:paraId="6EEC62BB" w14:textId="4AFE3472" w:rsidR="003537F2" w:rsidRPr="00E44ADE" w:rsidRDefault="00884CD6" w:rsidP="00884CD6">
      <w:pPr>
        <w:rPr>
          <w:rFonts w:cstheme="minorHAnsi"/>
        </w:rPr>
      </w:pPr>
      <w:r w:rsidRPr="00E44ADE">
        <w:rPr>
          <w:rFonts w:cstheme="minorHAnsi"/>
        </w:rPr>
        <w:t>print(sort(</w:t>
      </w:r>
      <w:proofErr w:type="spellStart"/>
      <w:r w:rsidRPr="00E44ADE">
        <w:rPr>
          <w:rFonts w:cstheme="minorHAnsi"/>
        </w:rPr>
        <w:t>list_of_tuples</w:t>
      </w:r>
      <w:proofErr w:type="spellEnd"/>
      <w:r w:rsidRPr="00E44ADE">
        <w:rPr>
          <w:rFonts w:cstheme="minorHAnsi"/>
        </w:rPr>
        <w:t>))</w:t>
      </w:r>
    </w:p>
    <w:p w14:paraId="3F31E853" w14:textId="78AA8673" w:rsidR="003537F2" w:rsidRPr="00E44ADE" w:rsidRDefault="003537F2" w:rsidP="003537F2">
      <w:pPr>
        <w:rPr>
          <w:rFonts w:cstheme="minorHAnsi"/>
        </w:rPr>
      </w:pPr>
    </w:p>
    <w:p w14:paraId="40F4E2DD" w14:textId="688D8315" w:rsidR="003537F2" w:rsidRPr="00E44ADE" w:rsidRDefault="003537F2" w:rsidP="003537F2">
      <w:pPr>
        <w:rPr>
          <w:rFonts w:cstheme="minorHAnsi"/>
          <w:b/>
          <w:bCs/>
        </w:rPr>
      </w:pPr>
      <w:r w:rsidRPr="00E44ADE">
        <w:rPr>
          <w:rFonts w:cstheme="minorHAnsi"/>
          <w:b/>
          <w:bCs/>
        </w:rPr>
        <w:t>LINK:</w:t>
      </w:r>
    </w:p>
    <w:p w14:paraId="19C99285" w14:textId="15E5393B" w:rsidR="003537F2" w:rsidRPr="00E44ADE" w:rsidRDefault="00E44ADE" w:rsidP="003537F2">
      <w:pPr>
        <w:rPr>
          <w:rFonts w:cstheme="minorHAnsi"/>
        </w:rPr>
      </w:pPr>
      <w:hyperlink r:id="rId8" w:history="1">
        <w:r w:rsidRPr="00E44ADE">
          <w:rPr>
            <w:rStyle w:val="Hyperlink"/>
            <w:rFonts w:cstheme="minorHAnsi"/>
          </w:rPr>
          <w:t>http://103.53.53.18/mod/vpl/forms/submissionview.php?id=317&amp;userid=1648</w:t>
        </w:r>
      </w:hyperlink>
    </w:p>
    <w:p w14:paraId="50942F8E" w14:textId="19BA43E4" w:rsidR="003537F2" w:rsidRPr="00E44ADE" w:rsidRDefault="003537F2" w:rsidP="003537F2">
      <w:pPr>
        <w:rPr>
          <w:rFonts w:cstheme="minorHAnsi"/>
          <w:b/>
          <w:bCs/>
        </w:rPr>
      </w:pPr>
      <w:r w:rsidRPr="00E44ADE">
        <w:rPr>
          <w:rFonts w:cstheme="minorHAnsi"/>
          <w:b/>
          <w:bCs/>
        </w:rPr>
        <w:t>OUTPUT:</w:t>
      </w:r>
    </w:p>
    <w:p w14:paraId="20DBC15F" w14:textId="29960ABE" w:rsidR="003537F2" w:rsidRPr="00E44ADE" w:rsidRDefault="003537F2" w:rsidP="003537F2">
      <w:pPr>
        <w:rPr>
          <w:rFonts w:cstheme="minorHAnsi"/>
          <w:b/>
          <w:bCs/>
        </w:rPr>
      </w:pPr>
    </w:p>
    <w:p w14:paraId="5760D607" w14:textId="77777777" w:rsidR="00884CD6" w:rsidRPr="00E44ADE" w:rsidRDefault="00884CD6" w:rsidP="00884CD6">
      <w:pPr>
        <w:rPr>
          <w:rFonts w:cstheme="minorHAnsi"/>
        </w:rPr>
      </w:pPr>
      <w:r w:rsidRPr="00E44ADE">
        <w:rPr>
          <w:rFonts w:cstheme="minorHAnsi"/>
        </w:rPr>
        <w:t>4</w:t>
      </w:r>
    </w:p>
    <w:p w14:paraId="38FFA5F5" w14:textId="77777777" w:rsidR="00884CD6" w:rsidRPr="00E44ADE" w:rsidRDefault="00884CD6" w:rsidP="00884CD6">
      <w:pPr>
        <w:rPr>
          <w:rFonts w:cstheme="minorHAnsi"/>
        </w:rPr>
      </w:pPr>
      <w:r w:rsidRPr="00E44ADE">
        <w:rPr>
          <w:rFonts w:cstheme="minorHAnsi"/>
        </w:rPr>
        <w:t>3</w:t>
      </w:r>
    </w:p>
    <w:p w14:paraId="428E728F" w14:textId="77777777" w:rsidR="00884CD6" w:rsidRPr="00E44ADE" w:rsidRDefault="00884CD6" w:rsidP="00884CD6">
      <w:pPr>
        <w:rPr>
          <w:rFonts w:cstheme="minorHAnsi"/>
        </w:rPr>
      </w:pPr>
      <w:r w:rsidRPr="00E44ADE">
        <w:rPr>
          <w:rFonts w:cstheme="minorHAnsi"/>
        </w:rPr>
        <w:t>2</w:t>
      </w:r>
    </w:p>
    <w:p w14:paraId="6DCDA785" w14:textId="77777777" w:rsidR="00884CD6" w:rsidRPr="00E44ADE" w:rsidRDefault="00884CD6" w:rsidP="00884CD6">
      <w:pPr>
        <w:rPr>
          <w:rFonts w:cstheme="minorHAnsi"/>
        </w:rPr>
      </w:pPr>
      <w:r w:rsidRPr="00E44ADE">
        <w:rPr>
          <w:rFonts w:cstheme="minorHAnsi"/>
        </w:rPr>
        <w:t>1</w:t>
      </w:r>
    </w:p>
    <w:p w14:paraId="05A095C7" w14:textId="77777777" w:rsidR="00884CD6" w:rsidRPr="00E44ADE" w:rsidRDefault="00884CD6" w:rsidP="00884CD6">
      <w:pPr>
        <w:rPr>
          <w:rFonts w:cstheme="minorHAnsi"/>
        </w:rPr>
      </w:pPr>
      <w:r w:rsidRPr="00E44ADE">
        <w:rPr>
          <w:rFonts w:cstheme="minorHAnsi"/>
        </w:rPr>
        <w:t>6</w:t>
      </w:r>
    </w:p>
    <w:p w14:paraId="7C9E9B87" w14:textId="77777777" w:rsidR="00884CD6" w:rsidRPr="00E44ADE" w:rsidRDefault="00884CD6" w:rsidP="00884CD6">
      <w:pPr>
        <w:rPr>
          <w:rFonts w:cstheme="minorHAnsi"/>
        </w:rPr>
      </w:pPr>
      <w:r w:rsidRPr="00E44ADE">
        <w:rPr>
          <w:rFonts w:cstheme="minorHAnsi"/>
        </w:rPr>
        <w:t>[(3, 27), (2, 8), (1, 1), (6, 216)]</w:t>
      </w:r>
    </w:p>
    <w:p w14:paraId="6BC178A3" w14:textId="77777777" w:rsidR="00884CD6" w:rsidRPr="00E44ADE" w:rsidRDefault="00884CD6" w:rsidP="00884CD6">
      <w:pPr>
        <w:rPr>
          <w:rFonts w:cstheme="minorHAnsi"/>
        </w:rPr>
      </w:pPr>
      <w:r w:rsidRPr="00E44ADE">
        <w:rPr>
          <w:rFonts w:cstheme="minorHAnsi"/>
        </w:rPr>
        <w:t>[(1, 1), (2, 8), (3, 27), (6, 216)]</w:t>
      </w:r>
    </w:p>
    <w:p w14:paraId="5A873813" w14:textId="77777777" w:rsidR="00AC1D2F" w:rsidRPr="00E44ADE" w:rsidRDefault="00AC1D2F" w:rsidP="003537F2">
      <w:pPr>
        <w:rPr>
          <w:rFonts w:cstheme="minorHAnsi"/>
        </w:rPr>
      </w:pPr>
    </w:p>
    <w:p w14:paraId="4266DB9B" w14:textId="72B53808" w:rsidR="003537F2" w:rsidRPr="00E44ADE" w:rsidRDefault="003537F2" w:rsidP="003537F2">
      <w:pPr>
        <w:rPr>
          <w:rFonts w:cstheme="minorHAnsi"/>
          <w:b/>
          <w:bCs/>
        </w:rPr>
      </w:pPr>
      <w:r w:rsidRPr="00E44ADE">
        <w:rPr>
          <w:rFonts w:cstheme="minorHAnsi"/>
          <w:b/>
          <w:bCs/>
        </w:rPr>
        <w:t>RESULT:</w:t>
      </w:r>
    </w:p>
    <w:p w14:paraId="2D337036" w14:textId="29649146" w:rsidR="003537F2" w:rsidRPr="00E44ADE" w:rsidRDefault="003537F2" w:rsidP="003537F2">
      <w:pPr>
        <w:rPr>
          <w:rFonts w:cstheme="minorHAnsi"/>
          <w:b/>
          <w:bCs/>
        </w:rPr>
      </w:pPr>
    </w:p>
    <w:p w14:paraId="22686484" w14:textId="3C6437E2" w:rsidR="009674ED" w:rsidRPr="00E44ADE" w:rsidRDefault="009674ED" w:rsidP="003537F2">
      <w:pPr>
        <w:tabs>
          <w:tab w:val="left" w:pos="1740"/>
        </w:tabs>
        <w:rPr>
          <w:rFonts w:cstheme="minorHAnsi"/>
          <w:color w:val="333333"/>
          <w:shd w:val="clear" w:color="auto" w:fill="FFFFFF"/>
        </w:rPr>
      </w:pPr>
      <w:r w:rsidRPr="00E44ADE">
        <w:rPr>
          <w:rFonts w:cstheme="minorHAnsi"/>
          <w:color w:val="333333"/>
          <w:shd w:val="clear" w:color="auto" w:fill="FFFFFF"/>
        </w:rPr>
        <w:t>A Python program to get a list of numbers of list and create a list of tuples having first element as the number and second element as the cube of the number and  to sort it has been entered and output is obtained.</w:t>
      </w:r>
    </w:p>
    <w:sectPr w:rsidR="009674ED" w:rsidRPr="00E4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F2"/>
    <w:rsid w:val="003537F2"/>
    <w:rsid w:val="00645252"/>
    <w:rsid w:val="00673495"/>
    <w:rsid w:val="006D3D74"/>
    <w:rsid w:val="0083569A"/>
    <w:rsid w:val="00884CD6"/>
    <w:rsid w:val="009674ED"/>
    <w:rsid w:val="00A9204E"/>
    <w:rsid w:val="00AC1D2F"/>
    <w:rsid w:val="00E4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2A10"/>
  <w15:chartTrackingRefBased/>
  <w15:docId w15:val="{8C02F8A1-2E71-4381-8B6E-7B4D5B98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537F2"/>
    <w:rPr>
      <w:color w:val="605E5C"/>
      <w:shd w:val="clear" w:color="auto" w:fill="E1DFDD"/>
    </w:rPr>
  </w:style>
  <w:style w:type="character" w:customStyle="1" w:styleId="jqconsole-old-input">
    <w:name w:val="jqconsole-old-input"/>
    <w:basedOn w:val="DefaultParagraphFont"/>
    <w:rsid w:val="00AC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26418">
      <w:bodyDiv w:val="1"/>
      <w:marLeft w:val="0"/>
      <w:marRight w:val="0"/>
      <w:marTop w:val="0"/>
      <w:marBottom w:val="0"/>
      <w:divBdr>
        <w:top w:val="none" w:sz="0" w:space="0" w:color="auto"/>
        <w:left w:val="none" w:sz="0" w:space="0" w:color="auto"/>
        <w:bottom w:val="none" w:sz="0" w:space="0" w:color="auto"/>
        <w:right w:val="none" w:sz="0" w:space="0" w:color="auto"/>
      </w:divBdr>
    </w:div>
    <w:div w:id="19764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53.53.18/mod/vpl/forms/submissionview.php?id=317&amp;userid=164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KUL%20RAJ\AppData\Local\Microsoft\Office\16.0\DTS\en-US%7bF87DF276-982B-4BC9-92E7-BC2D79B466A9%7d\%7bF1C84F65-A18D-4107-AAF0-9B3C837F3DA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{F1C84F65-A18D-4107-AAF0-9B3C837F3DAC}tf02786999_win32</Template>
  <TotalTime>4</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dc:creator>
  <cp:keywords/>
  <dc:description/>
  <cp:lastModifiedBy>giri shankar M</cp:lastModifiedBy>
  <cp:revision>3</cp:revision>
  <dcterms:created xsi:type="dcterms:W3CDTF">2020-11-23T07:52:00Z</dcterms:created>
  <dcterms:modified xsi:type="dcterms:W3CDTF">2020-11-23T09:44:00Z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